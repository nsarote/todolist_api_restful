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5C8" w:rsidRPr="00B07B51" w:rsidRDefault="002975C8" w:rsidP="002975C8">
      <w:pPr>
        <w:pStyle w:val="Title"/>
        <w:jc w:val="center"/>
        <w:rPr>
          <w:rFonts w:asciiTheme="majorBidi" w:hAnsiTheme="majorBidi"/>
        </w:rPr>
      </w:pPr>
      <w:r w:rsidRPr="00B07B51">
        <w:rPr>
          <w:rFonts w:asciiTheme="majorBidi" w:hAnsiTheme="majorBidi"/>
        </w:rPr>
        <w:t>API Document</w:t>
      </w:r>
      <w:bookmarkStart w:id="0" w:name="_GoBack"/>
      <w:bookmarkEnd w:id="0"/>
    </w:p>
    <w:p w:rsidR="002975C8" w:rsidRPr="00B07B51" w:rsidRDefault="002975C8" w:rsidP="002975C8">
      <w:pPr>
        <w:pStyle w:val="Title"/>
        <w:rPr>
          <w:rFonts w:asciiTheme="majorBidi" w:hAnsiTheme="majorBidi"/>
        </w:rPr>
      </w:pPr>
    </w:p>
    <w:p w:rsidR="002975C8" w:rsidRPr="00B07B51" w:rsidRDefault="002975C8" w:rsidP="002975C8">
      <w:pPr>
        <w:pStyle w:val="Subtitle"/>
        <w:jc w:val="center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To do task list assignment</w:t>
      </w:r>
    </w:p>
    <w:sdt>
      <w:sdtPr>
        <w:rPr>
          <w:rFonts w:asciiTheme="majorBidi" w:hAnsiTheme="majorBidi"/>
        </w:rPr>
        <w:id w:val="-1471054123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color w:val="auto"/>
          <w:spacing w:val="0"/>
        </w:rPr>
      </w:sdtEndPr>
      <w:sdtContent>
        <w:p w:rsidR="002975C8" w:rsidRPr="00B07B51" w:rsidRDefault="002975C8">
          <w:pPr>
            <w:pStyle w:val="TOCHeading"/>
            <w:rPr>
              <w:rFonts w:asciiTheme="majorBidi" w:hAnsiTheme="majorBidi"/>
            </w:rPr>
          </w:pPr>
          <w:r w:rsidRPr="00B07B51">
            <w:rPr>
              <w:rFonts w:asciiTheme="majorBidi" w:hAnsiTheme="majorBidi"/>
            </w:rPr>
            <w:t>Contents</w:t>
          </w:r>
        </w:p>
        <w:p w:rsidR="00B548E3" w:rsidRDefault="002975C8">
          <w:pPr>
            <w:pStyle w:val="TOC1"/>
            <w:tabs>
              <w:tab w:val="right" w:leader="dot" w:pos="9350"/>
            </w:tabs>
            <w:rPr>
              <w:noProof/>
              <w:szCs w:val="28"/>
              <w:lang w:eastAsia="en-US" w:bidi="th-TH"/>
            </w:rPr>
          </w:pPr>
          <w:r w:rsidRPr="00B07B51">
            <w:rPr>
              <w:rFonts w:asciiTheme="majorBidi" w:hAnsiTheme="majorBidi" w:cstheme="majorBidi"/>
            </w:rPr>
            <w:fldChar w:fldCharType="begin"/>
          </w:r>
          <w:r w:rsidRPr="00B07B51">
            <w:rPr>
              <w:rFonts w:asciiTheme="majorBidi" w:hAnsiTheme="majorBidi" w:cstheme="majorBidi"/>
            </w:rPr>
            <w:instrText xml:space="preserve"> TOC \o "1-3" \h \z \u </w:instrText>
          </w:r>
          <w:r w:rsidRPr="00B07B51">
            <w:rPr>
              <w:rFonts w:asciiTheme="majorBidi" w:hAnsiTheme="majorBidi" w:cstheme="majorBidi"/>
            </w:rPr>
            <w:fldChar w:fldCharType="separate"/>
          </w:r>
          <w:hyperlink w:anchor="_Toc460143311" w:history="1">
            <w:r w:rsidR="00B548E3" w:rsidRPr="00A07E0D">
              <w:rPr>
                <w:rStyle w:val="Hyperlink"/>
                <w:rFonts w:asciiTheme="majorBidi" w:hAnsiTheme="majorBidi"/>
                <w:noProof/>
              </w:rPr>
              <w:t>view all items in the list</w:t>
            </w:r>
            <w:r w:rsidR="00B548E3">
              <w:rPr>
                <w:noProof/>
                <w:webHidden/>
              </w:rPr>
              <w:tab/>
            </w:r>
            <w:r w:rsidR="00B548E3">
              <w:rPr>
                <w:rStyle w:val="Hyperlink"/>
                <w:noProof/>
              </w:rPr>
              <w:fldChar w:fldCharType="begin"/>
            </w:r>
            <w:r w:rsidR="00B548E3">
              <w:rPr>
                <w:noProof/>
                <w:webHidden/>
              </w:rPr>
              <w:instrText xml:space="preserve"> PAGEREF _Toc460143311 \h </w:instrText>
            </w:r>
            <w:r w:rsidR="00B548E3">
              <w:rPr>
                <w:rStyle w:val="Hyperlink"/>
                <w:noProof/>
              </w:rPr>
            </w:r>
            <w:r w:rsidR="00B548E3">
              <w:rPr>
                <w:rStyle w:val="Hyperlink"/>
                <w:noProof/>
              </w:rPr>
              <w:fldChar w:fldCharType="separate"/>
            </w:r>
            <w:r w:rsidR="00B548E3">
              <w:rPr>
                <w:noProof/>
                <w:webHidden/>
              </w:rPr>
              <w:t>2</w:t>
            </w:r>
            <w:r w:rsidR="00B548E3">
              <w:rPr>
                <w:rStyle w:val="Hyperlink"/>
                <w:noProof/>
              </w:rPr>
              <w:fldChar w:fldCharType="end"/>
            </w:r>
          </w:hyperlink>
        </w:p>
        <w:p w:rsidR="00B548E3" w:rsidRDefault="00B548E3">
          <w:pPr>
            <w:pStyle w:val="TOC1"/>
            <w:tabs>
              <w:tab w:val="right" w:leader="dot" w:pos="9350"/>
            </w:tabs>
            <w:rPr>
              <w:noProof/>
              <w:szCs w:val="28"/>
              <w:lang w:eastAsia="en-US" w:bidi="th-TH"/>
            </w:rPr>
          </w:pPr>
          <w:hyperlink w:anchor="_Toc460143312" w:history="1">
            <w:r w:rsidRPr="00A07E0D">
              <w:rPr>
                <w:rStyle w:val="Hyperlink"/>
                <w:rFonts w:asciiTheme="majorBidi" w:hAnsiTheme="majorBidi"/>
                <w:noProof/>
              </w:rPr>
              <w:t>view a single task in the list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_Toc460143312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B548E3" w:rsidRDefault="00B548E3">
          <w:pPr>
            <w:pStyle w:val="TOC1"/>
            <w:tabs>
              <w:tab w:val="right" w:leader="dot" w:pos="9350"/>
            </w:tabs>
            <w:rPr>
              <w:noProof/>
              <w:szCs w:val="28"/>
              <w:lang w:eastAsia="en-US" w:bidi="th-TH"/>
            </w:rPr>
          </w:pPr>
          <w:hyperlink w:anchor="_Toc460143313" w:history="1">
            <w:r w:rsidRPr="00A07E0D">
              <w:rPr>
                <w:rStyle w:val="Hyperlink"/>
                <w:rFonts w:asciiTheme="majorBidi" w:hAnsiTheme="majorBidi"/>
                <w:noProof/>
              </w:rPr>
              <w:t>add a task to the list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_Toc460143313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B548E3" w:rsidRDefault="00B548E3">
          <w:pPr>
            <w:pStyle w:val="TOC1"/>
            <w:tabs>
              <w:tab w:val="right" w:leader="dot" w:pos="9350"/>
            </w:tabs>
            <w:rPr>
              <w:noProof/>
              <w:szCs w:val="28"/>
              <w:lang w:eastAsia="en-US" w:bidi="th-TH"/>
            </w:rPr>
          </w:pPr>
          <w:hyperlink w:anchor="_Toc460143314" w:history="1">
            <w:r w:rsidRPr="00A07E0D">
              <w:rPr>
                <w:rStyle w:val="Hyperlink"/>
                <w:rFonts w:asciiTheme="majorBidi" w:hAnsiTheme="majorBidi"/>
                <w:noProof/>
              </w:rPr>
              <w:t>edit existing task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_Toc460143314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B548E3" w:rsidRDefault="00B548E3">
          <w:pPr>
            <w:pStyle w:val="TOC1"/>
            <w:tabs>
              <w:tab w:val="right" w:leader="dot" w:pos="9350"/>
            </w:tabs>
            <w:rPr>
              <w:noProof/>
              <w:szCs w:val="28"/>
              <w:lang w:eastAsia="en-US" w:bidi="th-TH"/>
            </w:rPr>
          </w:pPr>
          <w:hyperlink w:anchor="_Toc460143315" w:history="1">
            <w:r w:rsidRPr="00A07E0D">
              <w:rPr>
                <w:rStyle w:val="Hyperlink"/>
                <w:rFonts w:asciiTheme="majorBidi" w:hAnsiTheme="majorBidi"/>
                <w:noProof/>
              </w:rPr>
              <w:t>set the task status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_Toc460143315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B548E3" w:rsidRDefault="00B548E3">
          <w:pPr>
            <w:pStyle w:val="TOC1"/>
            <w:tabs>
              <w:tab w:val="right" w:leader="dot" w:pos="9350"/>
            </w:tabs>
            <w:rPr>
              <w:noProof/>
              <w:szCs w:val="28"/>
              <w:lang w:eastAsia="en-US" w:bidi="th-TH"/>
            </w:rPr>
          </w:pPr>
          <w:hyperlink w:anchor="_Toc460143316" w:history="1">
            <w:r w:rsidRPr="00A07E0D">
              <w:rPr>
                <w:rStyle w:val="Hyperlink"/>
                <w:rFonts w:asciiTheme="majorBidi" w:hAnsiTheme="majorBidi"/>
                <w:noProof/>
              </w:rPr>
              <w:t>delete a task from the list</w:t>
            </w:r>
            <w:r>
              <w:rPr>
                <w:noProof/>
                <w:webHidden/>
              </w:rPr>
              <w:tab/>
            </w:r>
            <w:r>
              <w:rPr>
                <w:rStyle w:val="Hyperlink"/>
                <w:noProof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_Toc460143316 \h </w:instrText>
            </w:r>
            <w:r>
              <w:rPr>
                <w:rStyle w:val="Hyperlink"/>
                <w:noProof/>
              </w:rPr>
            </w:r>
            <w:r>
              <w:rPr>
                <w:rStyle w:val="Hyperlink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Style w:val="Hyperlink"/>
                <w:noProof/>
              </w:rPr>
              <w:fldChar w:fldCharType="end"/>
            </w:r>
          </w:hyperlink>
        </w:p>
        <w:p w:rsidR="002975C8" w:rsidRPr="00B07B51" w:rsidRDefault="002975C8" w:rsidP="002975C8">
          <w:pPr>
            <w:rPr>
              <w:rFonts w:asciiTheme="majorBidi" w:hAnsiTheme="majorBidi" w:cstheme="majorBidi"/>
            </w:rPr>
          </w:pPr>
          <w:r w:rsidRPr="00B07B51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:rsidR="002975C8" w:rsidRPr="00B07B51" w:rsidRDefault="002975C8" w:rsidP="002975C8">
      <w:pPr>
        <w:pStyle w:val="Subtitle"/>
        <w:jc w:val="center"/>
        <w:rPr>
          <w:rFonts w:asciiTheme="majorBidi" w:eastAsiaTheme="majorEastAsia" w:hAnsiTheme="majorBidi" w:cstheme="majorBidi"/>
          <w:color w:val="099BDD" w:themeColor="text2"/>
          <w:sz w:val="52"/>
          <w:szCs w:val="52"/>
        </w:rPr>
      </w:pPr>
      <w:r w:rsidRPr="00B07B51">
        <w:rPr>
          <w:rFonts w:asciiTheme="majorBidi" w:hAnsiTheme="majorBidi" w:cstheme="majorBidi"/>
        </w:rPr>
        <w:br w:type="page"/>
      </w:r>
    </w:p>
    <w:p w:rsidR="0072326C" w:rsidRPr="00B07B51" w:rsidRDefault="002975C8">
      <w:pPr>
        <w:pStyle w:val="Title"/>
        <w:rPr>
          <w:rFonts w:asciiTheme="majorBidi" w:hAnsiTheme="majorBidi"/>
        </w:rPr>
      </w:pPr>
      <w:r w:rsidRPr="00B07B51">
        <w:rPr>
          <w:rFonts w:asciiTheme="majorBidi" w:hAnsiTheme="majorBidi"/>
        </w:rPr>
        <w:lastRenderedPageBreak/>
        <w:t>api document</w:t>
      </w:r>
    </w:p>
    <w:p w:rsidR="0072326C" w:rsidRPr="00B07B51" w:rsidRDefault="00EA0961">
      <w:pPr>
        <w:pStyle w:val="Heading1"/>
        <w:rPr>
          <w:rFonts w:asciiTheme="majorBidi" w:hAnsiTheme="majorBidi"/>
        </w:rPr>
      </w:pPr>
      <w:bookmarkStart w:id="1" w:name="_Toc460143311"/>
      <w:r w:rsidRPr="00B07B51">
        <w:rPr>
          <w:rFonts w:asciiTheme="majorBidi" w:hAnsiTheme="majorBidi"/>
        </w:rPr>
        <w:t>view all items in the list</w:t>
      </w:r>
      <w:bookmarkEnd w:id="1"/>
    </w:p>
    <w:p w:rsidR="00EA0961" w:rsidRPr="00B07B51" w:rsidRDefault="00EA0961" w:rsidP="002975C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Definition</w:t>
      </w:r>
    </w:p>
    <w:p w:rsidR="0072326C" w:rsidRPr="00B07B51" w:rsidRDefault="002975C8" w:rsidP="00EA0961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To view all items in the list</w:t>
      </w:r>
    </w:p>
    <w:p w:rsidR="002975C8" w:rsidRPr="00B07B51" w:rsidRDefault="002975C8" w:rsidP="002975C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URL</w:t>
      </w:r>
    </w:p>
    <w:p w:rsidR="002975C8" w:rsidRPr="00B07B51" w:rsidRDefault="002975C8" w:rsidP="002975C8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http://{hostname}:{port}/TaskAPI/api/</w:t>
      </w:r>
      <w:r w:rsidRPr="00B07B51">
        <w:rPr>
          <w:rFonts w:asciiTheme="majorBidi" w:hAnsiTheme="majorBidi" w:cstheme="majorBidi"/>
          <w:b/>
          <w:bCs/>
        </w:rPr>
        <w:t>listTask</w:t>
      </w:r>
    </w:p>
    <w:p w:rsidR="002975C8" w:rsidRPr="00B07B51" w:rsidRDefault="002975C8" w:rsidP="002975C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Request Parameters</w:t>
      </w:r>
    </w:p>
    <w:p w:rsidR="002975C8" w:rsidRPr="00B07B51" w:rsidRDefault="002975C8" w:rsidP="002975C8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ab/>
        <w:t>NA</w:t>
      </w:r>
    </w:p>
    <w:p w:rsidR="002975C8" w:rsidRPr="00B07B51" w:rsidRDefault="002975C8" w:rsidP="002975C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Example Response</w:t>
      </w:r>
    </w:p>
    <w:p w:rsidR="00EA0961" w:rsidRPr="00B07B51" w:rsidRDefault="002975C8" w:rsidP="002975C8">
      <w:pPr>
        <w:rPr>
          <w:rFonts w:asciiTheme="majorBidi" w:hAnsiTheme="majorBidi" w:cstheme="majorBidi"/>
          <w:color w:val="555555"/>
        </w:rPr>
      </w:pPr>
      <w:r w:rsidRPr="00B07B51">
        <w:rPr>
          <w:rStyle w:val="sbracket"/>
          <w:rFonts w:asciiTheme="majorBidi" w:hAnsiTheme="majorBidi" w:cstheme="majorBidi"/>
          <w:color w:val="666666"/>
        </w:rPr>
        <w:t>[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"class"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com.dotography.Task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"id"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1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content"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"Test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Content 1"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"status"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enumType</w:t>
      </w:r>
      <w:proofErr w:type="spellEnd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com.dotography.Status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name"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"Pending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subject"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"Test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1"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"class"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com.dotography.Task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"id"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2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content"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"Test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Content 2"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"status"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enumType</w:t>
      </w:r>
      <w:proofErr w:type="spellEnd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com.dotography.Status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name"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"Pending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subject"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"Test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2"</w:t>
      </w:r>
    </w:p>
    <w:p w:rsidR="00EA0961" w:rsidRPr="00B07B51" w:rsidRDefault="002975C8" w:rsidP="002975C8">
      <w:pPr>
        <w:rPr>
          <w:rFonts w:asciiTheme="majorBidi" w:hAnsiTheme="majorBidi" w:cstheme="majorBidi"/>
        </w:rPr>
      </w:pPr>
      <w:r w:rsidRPr="00B07B51">
        <w:rPr>
          <w:rStyle w:val="sbracket"/>
          <w:rFonts w:asciiTheme="majorBidi" w:hAnsiTheme="majorBidi" w:cstheme="majorBidi"/>
          <w:color w:val="666666"/>
        </w:rPr>
        <w:t>]</w:t>
      </w:r>
    </w:p>
    <w:p w:rsidR="00EA0961" w:rsidRPr="00B07B51" w:rsidRDefault="00EA0961" w:rsidP="00EA0961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br w:type="page"/>
      </w:r>
    </w:p>
    <w:p w:rsidR="00EA0961" w:rsidRPr="00B07B51" w:rsidRDefault="00EA0961" w:rsidP="00EA0961">
      <w:pPr>
        <w:pStyle w:val="Heading1"/>
        <w:rPr>
          <w:rFonts w:asciiTheme="majorBidi" w:hAnsiTheme="majorBidi"/>
        </w:rPr>
      </w:pPr>
      <w:bookmarkStart w:id="2" w:name="_Toc460143312"/>
      <w:r w:rsidRPr="00B07B51">
        <w:rPr>
          <w:rFonts w:asciiTheme="majorBidi" w:hAnsiTheme="majorBidi"/>
        </w:rPr>
        <w:lastRenderedPageBreak/>
        <w:t>view a single task in the list</w:t>
      </w:r>
      <w:bookmarkEnd w:id="2"/>
    </w:p>
    <w:p w:rsidR="00EA0961" w:rsidRPr="00B07B51" w:rsidRDefault="00EA0961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Definition</w:t>
      </w:r>
    </w:p>
    <w:p w:rsidR="00EA0961" w:rsidRPr="00B07B51" w:rsidRDefault="00EA0961" w:rsidP="00EA0961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To view a single task in the list by id</w:t>
      </w:r>
    </w:p>
    <w:p w:rsidR="00EA0961" w:rsidRPr="00B07B51" w:rsidRDefault="00EA0961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URL</w:t>
      </w:r>
    </w:p>
    <w:p w:rsidR="00EA0961" w:rsidRPr="00B07B51" w:rsidRDefault="00EA0961" w:rsidP="00EA0961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 xml:space="preserve">http://{hostname}:{port}/TaskAPI/ </w:t>
      </w:r>
      <w:proofErr w:type="spellStart"/>
      <w:r w:rsidR="00F14E28" w:rsidRPr="00B07B51">
        <w:rPr>
          <w:rFonts w:asciiTheme="majorBidi" w:hAnsiTheme="majorBidi" w:cstheme="majorBidi"/>
        </w:rPr>
        <w:t>api</w:t>
      </w:r>
      <w:proofErr w:type="spellEnd"/>
      <w:r w:rsidR="00F14E28" w:rsidRPr="00B07B51">
        <w:rPr>
          <w:rFonts w:asciiTheme="majorBidi" w:hAnsiTheme="majorBidi" w:cstheme="majorBidi"/>
        </w:rPr>
        <w:t>/</w:t>
      </w:r>
      <w:r w:rsidR="00F14E28" w:rsidRPr="00B07B51">
        <w:rPr>
          <w:rFonts w:asciiTheme="majorBidi" w:hAnsiTheme="majorBidi" w:cstheme="majorBidi"/>
          <w:b/>
          <w:bCs/>
        </w:rPr>
        <w:t>task</w:t>
      </w:r>
      <w:proofErr w:type="gramStart"/>
      <w:r w:rsidR="00F14E28" w:rsidRPr="00B07B51">
        <w:rPr>
          <w:rFonts w:asciiTheme="majorBidi" w:hAnsiTheme="majorBidi" w:cstheme="majorBidi"/>
        </w:rPr>
        <w:t>/</w:t>
      </w:r>
      <w:r w:rsidRPr="00B07B51">
        <w:rPr>
          <w:rFonts w:asciiTheme="majorBidi" w:hAnsiTheme="majorBidi" w:cstheme="majorBidi"/>
        </w:rPr>
        <w:t>{</w:t>
      </w:r>
      <w:proofErr w:type="gramEnd"/>
      <w:r w:rsidRPr="00B07B51">
        <w:rPr>
          <w:rFonts w:asciiTheme="majorBidi" w:hAnsiTheme="majorBidi" w:cstheme="majorBidi"/>
        </w:rPr>
        <w:t>id}</w:t>
      </w:r>
    </w:p>
    <w:p w:rsidR="00EA0961" w:rsidRPr="00B07B51" w:rsidRDefault="00000E5E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2135"/>
        <w:gridCol w:w="2481"/>
        <w:gridCol w:w="2411"/>
      </w:tblGrid>
      <w:tr w:rsidR="00EA0961" w:rsidRPr="00B07B51" w:rsidTr="00EA0961">
        <w:tc>
          <w:tcPr>
            <w:tcW w:w="2323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135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2481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Mandatory</w:t>
            </w:r>
          </w:p>
        </w:tc>
        <w:tc>
          <w:tcPr>
            <w:tcW w:w="2411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Example</w:t>
            </w:r>
          </w:p>
        </w:tc>
      </w:tr>
      <w:tr w:rsidR="00EA0961" w:rsidRPr="00B07B51" w:rsidTr="00EA0961">
        <w:tc>
          <w:tcPr>
            <w:tcW w:w="2323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2135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The id of record</w:t>
            </w:r>
          </w:p>
        </w:tc>
        <w:tc>
          <w:tcPr>
            <w:tcW w:w="2481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EA0961" w:rsidRPr="00B07B51" w:rsidRDefault="00EA0961" w:rsidP="00EA0961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2</w:t>
            </w:r>
          </w:p>
        </w:tc>
      </w:tr>
    </w:tbl>
    <w:p w:rsidR="00EA0961" w:rsidRPr="00B07B51" w:rsidRDefault="00EA0961" w:rsidP="00EA0961">
      <w:pPr>
        <w:rPr>
          <w:rFonts w:asciiTheme="majorBidi" w:hAnsiTheme="majorBidi" w:cstheme="majorBidi"/>
        </w:rPr>
      </w:pPr>
    </w:p>
    <w:p w:rsidR="00EA0961" w:rsidRPr="00B07B51" w:rsidRDefault="00EA0961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Example Response</w:t>
      </w:r>
    </w:p>
    <w:p w:rsidR="00EA0961" w:rsidRPr="00B07B51" w:rsidRDefault="00EA0961" w:rsidP="002975C8">
      <w:pPr>
        <w:rPr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"class"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com.dotography.Task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"id"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2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content"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"Test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Content 2"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"status"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enumType</w:t>
      </w:r>
      <w:proofErr w:type="spellEnd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com.dotography.Status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name"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"Pending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  <w:r w:rsidRPr="00B07B51">
        <w:rPr>
          <w:rStyle w:val="scomma"/>
          <w:rFonts w:asciiTheme="majorBidi" w:hAnsiTheme="majorBidi" w:cstheme="majorBidi"/>
          <w:color w:val="666666"/>
        </w:rPr>
        <w:t>,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subject"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"Test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2"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EA0961" w:rsidRPr="00B07B51" w:rsidRDefault="00EA0961" w:rsidP="00EA0961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br w:type="page"/>
      </w:r>
    </w:p>
    <w:p w:rsidR="00EA0961" w:rsidRPr="00B07B51" w:rsidRDefault="00EA0961" w:rsidP="00EA0961">
      <w:pPr>
        <w:pStyle w:val="Heading1"/>
        <w:rPr>
          <w:rFonts w:asciiTheme="majorBidi" w:hAnsiTheme="majorBidi"/>
        </w:rPr>
      </w:pPr>
      <w:bookmarkStart w:id="3" w:name="_Toc460143313"/>
      <w:r w:rsidRPr="00B07B51">
        <w:rPr>
          <w:rFonts w:asciiTheme="majorBidi" w:hAnsiTheme="majorBidi"/>
        </w:rPr>
        <w:lastRenderedPageBreak/>
        <w:t>add a task to the list</w:t>
      </w:r>
      <w:bookmarkEnd w:id="3"/>
    </w:p>
    <w:p w:rsidR="00EA0961" w:rsidRPr="00B07B51" w:rsidRDefault="00EA0961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Definition</w:t>
      </w:r>
    </w:p>
    <w:p w:rsidR="00EA0961" w:rsidRPr="00B07B51" w:rsidRDefault="00EA0961" w:rsidP="00EA0961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To add a task to the list</w:t>
      </w:r>
    </w:p>
    <w:p w:rsidR="00EA0961" w:rsidRPr="00B07B51" w:rsidRDefault="00EA0961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URL</w:t>
      </w:r>
    </w:p>
    <w:p w:rsidR="00EA0961" w:rsidRPr="00B07B51" w:rsidRDefault="00EA0961" w:rsidP="00EA0961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http://{hostname}:{port}/TaskAPI/</w:t>
      </w:r>
      <w:r w:rsidR="00F14E28" w:rsidRPr="00B07B51">
        <w:rPr>
          <w:rFonts w:asciiTheme="majorBidi" w:hAnsiTheme="majorBidi" w:cstheme="majorBidi"/>
        </w:rPr>
        <w:t>api/</w:t>
      </w:r>
      <w:r w:rsidRPr="00B07B51">
        <w:rPr>
          <w:rFonts w:asciiTheme="majorBidi" w:hAnsiTheme="majorBidi" w:cstheme="majorBidi"/>
        </w:rPr>
        <w:t xml:space="preserve"> </w:t>
      </w:r>
      <w:proofErr w:type="spellStart"/>
      <w:r w:rsidRPr="00B07B51">
        <w:rPr>
          <w:rFonts w:asciiTheme="majorBidi" w:hAnsiTheme="majorBidi" w:cstheme="majorBidi"/>
          <w:b/>
          <w:bCs/>
        </w:rPr>
        <w:t>create</w:t>
      </w:r>
      <w:proofErr w:type="gramStart"/>
      <w:r w:rsidRPr="00B07B51">
        <w:rPr>
          <w:rFonts w:asciiTheme="majorBidi" w:hAnsiTheme="majorBidi" w:cstheme="majorBidi"/>
        </w:rPr>
        <w:t>?subject</w:t>
      </w:r>
      <w:proofErr w:type="spellEnd"/>
      <w:proofErr w:type="gramEnd"/>
      <w:r w:rsidRPr="00B07B51">
        <w:rPr>
          <w:rFonts w:asciiTheme="majorBidi" w:hAnsiTheme="majorBidi" w:cstheme="majorBidi"/>
        </w:rPr>
        <w:t>={subject}&amp;content={content}&amp;status={status}</w:t>
      </w:r>
    </w:p>
    <w:p w:rsidR="00EA0961" w:rsidRPr="00B07B51" w:rsidRDefault="00000E5E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2865"/>
        <w:gridCol w:w="1356"/>
        <w:gridCol w:w="1659"/>
        <w:gridCol w:w="1939"/>
      </w:tblGrid>
      <w:tr w:rsidR="00D812EF" w:rsidRPr="00B07B51" w:rsidTr="00D812EF">
        <w:tc>
          <w:tcPr>
            <w:tcW w:w="1531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2865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356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Mandatory</w:t>
            </w:r>
          </w:p>
        </w:tc>
        <w:tc>
          <w:tcPr>
            <w:tcW w:w="1659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Default</w:t>
            </w:r>
          </w:p>
        </w:tc>
        <w:tc>
          <w:tcPr>
            <w:tcW w:w="1939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Example</w:t>
            </w:r>
          </w:p>
        </w:tc>
      </w:tr>
      <w:tr w:rsidR="00D812EF" w:rsidRPr="00B07B51" w:rsidTr="00D812EF">
        <w:tc>
          <w:tcPr>
            <w:tcW w:w="1531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subject</w:t>
            </w:r>
          </w:p>
        </w:tc>
        <w:tc>
          <w:tcPr>
            <w:tcW w:w="2865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Subject of the task</w:t>
            </w:r>
          </w:p>
        </w:tc>
        <w:tc>
          <w:tcPr>
            <w:tcW w:w="1356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659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9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Test Subject</w:t>
            </w:r>
          </w:p>
        </w:tc>
      </w:tr>
      <w:tr w:rsidR="00D812EF" w:rsidRPr="00B07B51" w:rsidTr="00D812EF">
        <w:tc>
          <w:tcPr>
            <w:tcW w:w="1531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content</w:t>
            </w:r>
          </w:p>
        </w:tc>
        <w:tc>
          <w:tcPr>
            <w:tcW w:w="2865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A free text content or detail for the task</w:t>
            </w:r>
          </w:p>
        </w:tc>
        <w:tc>
          <w:tcPr>
            <w:tcW w:w="1356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1659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39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Test Content</w:t>
            </w:r>
          </w:p>
        </w:tc>
      </w:tr>
      <w:tr w:rsidR="00D812EF" w:rsidRPr="00B07B51" w:rsidTr="00D812EF">
        <w:tc>
          <w:tcPr>
            <w:tcW w:w="1531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2865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A status of the task</w:t>
            </w:r>
          </w:p>
        </w:tc>
        <w:tc>
          <w:tcPr>
            <w:tcW w:w="1356" w:type="dxa"/>
          </w:tcPr>
          <w:p w:rsidR="00D812EF" w:rsidRPr="00B07B51" w:rsidRDefault="00D812EF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1659" w:type="dxa"/>
          </w:tcPr>
          <w:p w:rsidR="00D812EF" w:rsidRPr="00B07B51" w:rsidRDefault="00D812EF" w:rsidP="00000E5E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Pending</w:t>
            </w:r>
          </w:p>
        </w:tc>
        <w:tc>
          <w:tcPr>
            <w:tcW w:w="1939" w:type="dxa"/>
          </w:tcPr>
          <w:p w:rsidR="00D812EF" w:rsidRPr="00B07B51" w:rsidRDefault="00D812EF" w:rsidP="00000E5E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Pending or Done</w:t>
            </w:r>
          </w:p>
        </w:tc>
      </w:tr>
    </w:tbl>
    <w:p w:rsidR="00EA0961" w:rsidRPr="00B07B51" w:rsidRDefault="00EA0961" w:rsidP="00EA0961">
      <w:pPr>
        <w:rPr>
          <w:rFonts w:asciiTheme="majorBidi" w:hAnsiTheme="majorBidi" w:cstheme="majorBidi"/>
        </w:rPr>
      </w:pPr>
    </w:p>
    <w:p w:rsidR="00EA0961" w:rsidRPr="00B07B51" w:rsidRDefault="00EA0961" w:rsidP="00EA0961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Example Response</w:t>
      </w:r>
    </w:p>
    <w:p w:rsidR="002975C8" w:rsidRPr="00B07B51" w:rsidRDefault="00000E5E" w:rsidP="002975C8">
      <w:pPr>
        <w:rPr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"Task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id </w:t>
      </w:r>
      <w:proofErr w:type="spellStart"/>
      <w:r w:rsidRPr="00B07B51">
        <w:rPr>
          <w:rStyle w:val="sobjectv"/>
          <w:rFonts w:asciiTheme="majorBidi" w:hAnsiTheme="majorBidi" w:cstheme="majorBidi"/>
          <w:color w:val="555555"/>
        </w:rPr>
        <w:t>id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${id} is saved."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000E5E" w:rsidRPr="00B07B51" w:rsidRDefault="00000E5E" w:rsidP="002975C8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000E5E" w:rsidRPr="00B07B51" w:rsidRDefault="00000E5E" w:rsidP="002975C8">
      <w:pPr>
        <w:rPr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</w:t>
      </w:r>
      <w:proofErr w:type="spellStart"/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"Task</w:t>
      </w:r>
      <w:proofErr w:type="spellEnd"/>
      <w:r w:rsidRPr="00B07B51">
        <w:rPr>
          <w:rStyle w:val="sobjectv"/>
          <w:rFonts w:asciiTheme="majorBidi" w:hAnsiTheme="majorBidi" w:cstheme="majorBidi"/>
          <w:color w:val="555555"/>
        </w:rPr>
        <w:t> could not be saved."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F14E28" w:rsidRPr="00B07B51" w:rsidRDefault="00F14E28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br w:type="page"/>
      </w:r>
    </w:p>
    <w:p w:rsidR="00F14E28" w:rsidRPr="00B07B51" w:rsidRDefault="00F14E28" w:rsidP="00F14E28">
      <w:pPr>
        <w:pStyle w:val="Heading1"/>
        <w:rPr>
          <w:rFonts w:asciiTheme="majorBidi" w:hAnsiTheme="majorBidi"/>
        </w:rPr>
      </w:pPr>
      <w:bookmarkStart w:id="4" w:name="_Toc460143314"/>
      <w:r w:rsidRPr="00B07B51">
        <w:rPr>
          <w:rFonts w:asciiTheme="majorBidi" w:hAnsiTheme="majorBidi"/>
        </w:rPr>
        <w:lastRenderedPageBreak/>
        <w:t>edit existing task</w:t>
      </w:r>
      <w:bookmarkEnd w:id="4"/>
    </w:p>
    <w:p w:rsidR="00F14E28" w:rsidRPr="00B07B51" w:rsidRDefault="00F14E28" w:rsidP="00F14E2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Definition</w:t>
      </w:r>
    </w:p>
    <w:p w:rsidR="00F14E28" w:rsidRPr="00B07B51" w:rsidRDefault="00F14E28" w:rsidP="00F14E28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To edit existing task</w:t>
      </w:r>
    </w:p>
    <w:p w:rsidR="00F14E28" w:rsidRPr="00B07B51" w:rsidRDefault="00F14E28" w:rsidP="00F14E2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URL</w:t>
      </w:r>
    </w:p>
    <w:p w:rsidR="00F14E28" w:rsidRPr="00B07B51" w:rsidRDefault="00F14E28" w:rsidP="00F14E28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http://{hostname}:{port}/TaskAPI/api/ /</w:t>
      </w:r>
      <w:r w:rsidRPr="00B07B51">
        <w:rPr>
          <w:rFonts w:asciiTheme="majorBidi" w:hAnsiTheme="majorBidi" w:cstheme="majorBidi"/>
          <w:b/>
          <w:bCs/>
        </w:rPr>
        <w:t>update</w:t>
      </w:r>
      <w:r w:rsidRPr="00B07B51">
        <w:rPr>
          <w:rFonts w:asciiTheme="majorBidi" w:hAnsiTheme="majorBidi" w:cstheme="majorBidi"/>
        </w:rPr>
        <w:t>/${id}</w:t>
      </w:r>
      <w:proofErr w:type="gramStart"/>
      <w:r w:rsidRPr="00B07B51">
        <w:rPr>
          <w:rFonts w:asciiTheme="majorBidi" w:hAnsiTheme="majorBidi" w:cstheme="majorBidi"/>
        </w:rPr>
        <w:t>?subject</w:t>
      </w:r>
      <w:proofErr w:type="gramEnd"/>
      <w:r w:rsidRPr="00B07B51">
        <w:rPr>
          <w:rFonts w:asciiTheme="majorBidi" w:hAnsiTheme="majorBidi" w:cstheme="majorBidi"/>
        </w:rPr>
        <w:t>={subject}&amp;content={content}&amp;status={status}</w:t>
      </w:r>
    </w:p>
    <w:p w:rsidR="00F14E28" w:rsidRPr="00B07B51" w:rsidRDefault="00F14E28" w:rsidP="00F14E2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415"/>
        <w:gridCol w:w="2411"/>
      </w:tblGrid>
      <w:tr w:rsidR="00F14E28" w:rsidRPr="00B07B51" w:rsidTr="00F14E28">
        <w:tc>
          <w:tcPr>
            <w:tcW w:w="1838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3686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415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Mandatory</w:t>
            </w:r>
          </w:p>
        </w:tc>
        <w:tc>
          <w:tcPr>
            <w:tcW w:w="2411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Example</w:t>
            </w:r>
          </w:p>
        </w:tc>
      </w:tr>
      <w:tr w:rsidR="002B2DBB" w:rsidRPr="00B07B51" w:rsidTr="00F14E28">
        <w:tc>
          <w:tcPr>
            <w:tcW w:w="1838" w:type="dxa"/>
          </w:tcPr>
          <w:p w:rsidR="002B2DBB" w:rsidRPr="00B07B51" w:rsidRDefault="002B2DBB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686" w:type="dxa"/>
          </w:tcPr>
          <w:p w:rsidR="002B2DBB" w:rsidRPr="00B07B51" w:rsidRDefault="002B2DBB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The id of existing record that you want to modify</w:t>
            </w:r>
          </w:p>
        </w:tc>
        <w:tc>
          <w:tcPr>
            <w:tcW w:w="1415" w:type="dxa"/>
          </w:tcPr>
          <w:p w:rsidR="002B2DBB" w:rsidRPr="00B07B51" w:rsidRDefault="002B2DBB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2B2DBB" w:rsidRPr="00B07B51" w:rsidRDefault="002B2DBB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2</w:t>
            </w:r>
          </w:p>
        </w:tc>
      </w:tr>
      <w:tr w:rsidR="00F14E28" w:rsidRPr="00B07B51" w:rsidTr="00F14E28">
        <w:tc>
          <w:tcPr>
            <w:tcW w:w="1838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subject</w:t>
            </w:r>
          </w:p>
        </w:tc>
        <w:tc>
          <w:tcPr>
            <w:tcW w:w="3686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Subject of the task</w:t>
            </w:r>
          </w:p>
        </w:tc>
        <w:tc>
          <w:tcPr>
            <w:tcW w:w="1415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Test Subject</w:t>
            </w:r>
          </w:p>
        </w:tc>
      </w:tr>
      <w:tr w:rsidR="00F14E28" w:rsidRPr="00B07B51" w:rsidTr="00F14E28">
        <w:tc>
          <w:tcPr>
            <w:tcW w:w="1838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content</w:t>
            </w:r>
          </w:p>
        </w:tc>
        <w:tc>
          <w:tcPr>
            <w:tcW w:w="3686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A free text content or detail for the task</w:t>
            </w:r>
          </w:p>
        </w:tc>
        <w:tc>
          <w:tcPr>
            <w:tcW w:w="1415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Test Content</w:t>
            </w:r>
          </w:p>
        </w:tc>
      </w:tr>
      <w:tr w:rsidR="00F14E28" w:rsidRPr="00B07B51" w:rsidTr="00F14E28">
        <w:tc>
          <w:tcPr>
            <w:tcW w:w="1838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3686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A status of the task</w:t>
            </w:r>
          </w:p>
        </w:tc>
        <w:tc>
          <w:tcPr>
            <w:tcW w:w="1415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</w:t>
            </w:r>
          </w:p>
        </w:tc>
        <w:tc>
          <w:tcPr>
            <w:tcW w:w="2411" w:type="dxa"/>
          </w:tcPr>
          <w:p w:rsidR="00F14E28" w:rsidRPr="00B07B51" w:rsidRDefault="00F14E28" w:rsidP="00F14E28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Pending or Done</w:t>
            </w:r>
          </w:p>
        </w:tc>
      </w:tr>
    </w:tbl>
    <w:p w:rsidR="00F14E28" w:rsidRPr="00B07B51" w:rsidRDefault="00F14E28" w:rsidP="00F14E28">
      <w:pPr>
        <w:rPr>
          <w:rFonts w:asciiTheme="majorBidi" w:hAnsiTheme="majorBidi" w:cstheme="majorBidi"/>
        </w:rPr>
      </w:pPr>
    </w:p>
    <w:p w:rsidR="00F14E28" w:rsidRPr="00B07B51" w:rsidRDefault="00F14E28" w:rsidP="00F14E28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Example Response</w:t>
      </w:r>
    </w:p>
    <w:p w:rsidR="00F14E28" w:rsidRPr="00B07B51" w:rsidRDefault="00F14E28" w:rsidP="00F14E28">
      <w:pPr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</w:p>
    <w:p w:rsidR="00F14E28" w:rsidRPr="00B07B51" w:rsidRDefault="00F14E28" w:rsidP="00F14E28">
      <w:pPr>
        <w:ind w:firstLine="720"/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"</w:t>
      </w:r>
      <w:proofErr w:type="spellStart"/>
      <w:proofErr w:type="gramStart"/>
      <w:r w:rsidRPr="00B07B51">
        <w:rPr>
          <w:rStyle w:val="sbrace"/>
          <w:rFonts w:asciiTheme="majorBidi" w:hAnsiTheme="majorBidi" w:cstheme="majorBidi"/>
          <w:color w:val="666666"/>
        </w:rPr>
        <w:t>message</w:t>
      </w:r>
      <w:proofErr w:type="gramEnd"/>
      <w:r w:rsidRPr="00B07B51">
        <w:rPr>
          <w:rStyle w:val="sbrace"/>
          <w:rFonts w:asciiTheme="majorBidi" w:hAnsiTheme="majorBidi" w:cstheme="majorBidi"/>
          <w:color w:val="666666"/>
        </w:rPr>
        <w:t>":"Task</w:t>
      </w:r>
      <w:proofErr w:type="spellEnd"/>
      <w:r w:rsidRPr="00B07B51">
        <w:rPr>
          <w:rStyle w:val="sbrace"/>
          <w:rFonts w:asciiTheme="majorBidi" w:hAnsiTheme="majorBidi" w:cstheme="majorBidi"/>
          <w:color w:val="666666"/>
        </w:rPr>
        <w:t xml:space="preserve"> id ${id} is updated."</w:t>
      </w:r>
    </w:p>
    <w:p w:rsidR="00F14E28" w:rsidRPr="00B07B51" w:rsidRDefault="00F14E28" w:rsidP="00F14E28">
      <w:pPr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F14E28" w:rsidRPr="00B07B51" w:rsidRDefault="00F14E28" w:rsidP="00F14E28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F14E28" w:rsidRPr="00B07B51" w:rsidRDefault="00F14E28" w:rsidP="00F14E28">
      <w:pPr>
        <w:rPr>
          <w:rStyle w:val="sbrace"/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</w:rPr>
        <w:t xml:space="preserve"> </w:t>
      </w:r>
      <w:r w:rsidR="00D11FB5" w:rsidRPr="00B07B51">
        <w:rPr>
          <w:rStyle w:val="sobjectv"/>
          <w:rFonts w:asciiTheme="majorBidi" w:hAnsiTheme="majorBidi" w:cstheme="majorBidi"/>
          <w:color w:val="555555"/>
        </w:rPr>
        <w:t>Task ${task.id} status could not be updated because ${message}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F14E28" w:rsidRPr="00B07B51" w:rsidRDefault="00F14E28" w:rsidP="00F14E28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F14E28" w:rsidRPr="00B07B51" w:rsidRDefault="00F14E28" w:rsidP="00F14E28">
      <w:pPr>
        <w:rPr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</w:rPr>
        <w:t xml:space="preserve"> </w:t>
      </w:r>
      <w:r w:rsidR="00D11FB5" w:rsidRPr="00B07B51">
        <w:rPr>
          <w:rStyle w:val="sobjectv"/>
          <w:rFonts w:asciiTheme="majorBidi" w:hAnsiTheme="majorBidi" w:cstheme="majorBidi"/>
          <w:color w:val="555555"/>
        </w:rPr>
        <w:t>Task not found with id ${</w:t>
      </w:r>
      <w:r w:rsidRPr="00B07B51">
        <w:rPr>
          <w:rStyle w:val="sobjectv"/>
          <w:rFonts w:asciiTheme="majorBidi" w:hAnsiTheme="majorBidi" w:cstheme="majorBidi"/>
          <w:color w:val="555555"/>
        </w:rPr>
        <w:t>id}"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D812EF" w:rsidRPr="00B07B51" w:rsidRDefault="00D812EF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br w:type="page"/>
      </w:r>
    </w:p>
    <w:p w:rsidR="00D812EF" w:rsidRPr="00B07B51" w:rsidRDefault="00D812EF" w:rsidP="00D812EF">
      <w:pPr>
        <w:pStyle w:val="Heading1"/>
        <w:rPr>
          <w:rFonts w:asciiTheme="majorBidi" w:hAnsiTheme="majorBidi"/>
        </w:rPr>
      </w:pPr>
      <w:bookmarkStart w:id="5" w:name="_Toc460143315"/>
      <w:r w:rsidRPr="00B07B51">
        <w:rPr>
          <w:rFonts w:asciiTheme="majorBidi" w:hAnsiTheme="majorBidi"/>
        </w:rPr>
        <w:lastRenderedPageBreak/>
        <w:t>set the task status</w:t>
      </w:r>
      <w:bookmarkEnd w:id="5"/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Definition</w:t>
      </w:r>
    </w:p>
    <w:p w:rsidR="00D812EF" w:rsidRPr="00B07B51" w:rsidRDefault="00D812EF" w:rsidP="00D812EF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 xml:space="preserve">To </w:t>
      </w:r>
      <w:r w:rsidRPr="00B07B51">
        <w:rPr>
          <w:rFonts w:asciiTheme="majorBidi" w:hAnsiTheme="majorBidi" w:cstheme="majorBidi"/>
        </w:rPr>
        <w:t>set the status of the task</w:t>
      </w:r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URL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proofErr w:type="gramStart"/>
      <w:r w:rsidRPr="00B07B51">
        <w:rPr>
          <w:rFonts w:asciiTheme="majorBidi" w:hAnsiTheme="majorBidi" w:cstheme="majorBidi"/>
        </w:rPr>
        <w:t>http:</w:t>
      </w:r>
      <w:proofErr w:type="gramEnd"/>
      <w:r w:rsidRPr="00B07B51">
        <w:rPr>
          <w:rFonts w:asciiTheme="majorBidi" w:hAnsiTheme="majorBidi" w:cstheme="majorBidi"/>
        </w:rPr>
        <w:t>//{hostname}:{port}/TaskAPI</w:t>
      </w:r>
      <w:r w:rsidRPr="00B07B51">
        <w:rPr>
          <w:rFonts w:asciiTheme="majorBidi" w:hAnsiTheme="majorBidi" w:cstheme="majorBidi"/>
        </w:rPr>
        <w:t>/api/</w:t>
      </w:r>
      <w:r w:rsidRPr="00B07B51">
        <w:rPr>
          <w:rFonts w:asciiTheme="majorBidi" w:hAnsiTheme="majorBidi" w:cstheme="majorBidi"/>
          <w:b/>
          <w:bCs/>
        </w:rPr>
        <w:t>setStatus</w:t>
      </w:r>
      <w:r w:rsidRPr="00B07B51">
        <w:rPr>
          <w:rFonts w:asciiTheme="majorBidi" w:hAnsiTheme="majorBidi" w:cstheme="majorBidi"/>
        </w:rPr>
        <w:t>/{id}?</w:t>
      </w:r>
      <w:r w:rsidRPr="00B07B51">
        <w:rPr>
          <w:rFonts w:asciiTheme="majorBidi" w:hAnsiTheme="majorBidi" w:cstheme="majorBidi"/>
        </w:rPr>
        <w:t>status={status}</w:t>
      </w:r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415"/>
        <w:gridCol w:w="2411"/>
      </w:tblGrid>
      <w:tr w:rsidR="00D812EF" w:rsidRPr="00B07B51" w:rsidTr="0017599A">
        <w:tc>
          <w:tcPr>
            <w:tcW w:w="1838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3686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415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Mandatory</w:t>
            </w:r>
          </w:p>
        </w:tc>
        <w:tc>
          <w:tcPr>
            <w:tcW w:w="2411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Example</w:t>
            </w:r>
          </w:p>
        </w:tc>
      </w:tr>
      <w:tr w:rsidR="00D812EF" w:rsidRPr="00B07B51" w:rsidTr="0017599A">
        <w:tc>
          <w:tcPr>
            <w:tcW w:w="1838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686" w:type="dxa"/>
          </w:tcPr>
          <w:p w:rsidR="00D812EF" w:rsidRPr="00B07B51" w:rsidRDefault="00D812EF" w:rsidP="00D812EF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 xml:space="preserve">The id of existing record that you want to </w:t>
            </w:r>
            <w:r w:rsidRPr="00B07B51">
              <w:rPr>
                <w:rFonts w:asciiTheme="majorBidi" w:hAnsiTheme="majorBidi" w:cstheme="majorBidi"/>
              </w:rPr>
              <w:t>set status</w:t>
            </w:r>
          </w:p>
        </w:tc>
        <w:tc>
          <w:tcPr>
            <w:tcW w:w="1415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2</w:t>
            </w:r>
          </w:p>
        </w:tc>
      </w:tr>
      <w:tr w:rsidR="00D812EF" w:rsidRPr="00B07B51" w:rsidTr="0017599A">
        <w:tc>
          <w:tcPr>
            <w:tcW w:w="1838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status</w:t>
            </w:r>
          </w:p>
        </w:tc>
        <w:tc>
          <w:tcPr>
            <w:tcW w:w="3686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A status of the task</w:t>
            </w:r>
          </w:p>
        </w:tc>
        <w:tc>
          <w:tcPr>
            <w:tcW w:w="1415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Pending or Done</w:t>
            </w:r>
          </w:p>
        </w:tc>
      </w:tr>
    </w:tbl>
    <w:p w:rsidR="00D812EF" w:rsidRPr="00B07B51" w:rsidRDefault="00D812EF" w:rsidP="00D812EF">
      <w:pPr>
        <w:rPr>
          <w:rFonts w:asciiTheme="majorBidi" w:hAnsiTheme="majorBidi" w:cstheme="majorBidi"/>
        </w:rPr>
      </w:pPr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Example Response</w:t>
      </w:r>
    </w:p>
    <w:p w:rsidR="00D812EF" w:rsidRPr="00B07B51" w:rsidRDefault="00D812EF" w:rsidP="00D812EF">
      <w:pPr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</w:p>
    <w:p w:rsidR="00D812EF" w:rsidRPr="00B07B51" w:rsidRDefault="00D812EF" w:rsidP="00D812EF">
      <w:pPr>
        <w:ind w:firstLine="720"/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"</w:t>
      </w:r>
      <w:proofErr w:type="spellStart"/>
      <w:proofErr w:type="gramStart"/>
      <w:r w:rsidRPr="00B07B51">
        <w:rPr>
          <w:rStyle w:val="sbrace"/>
          <w:rFonts w:asciiTheme="majorBidi" w:hAnsiTheme="majorBidi" w:cstheme="majorBidi"/>
          <w:color w:val="666666"/>
        </w:rPr>
        <w:t>message</w:t>
      </w:r>
      <w:proofErr w:type="gramEnd"/>
      <w:r w:rsidRPr="00B07B51">
        <w:rPr>
          <w:rStyle w:val="sbrace"/>
          <w:rFonts w:asciiTheme="majorBidi" w:hAnsiTheme="majorBidi" w:cstheme="majorBidi"/>
          <w:color w:val="666666"/>
        </w:rPr>
        <w:t>":"Task</w:t>
      </w:r>
      <w:proofErr w:type="spellEnd"/>
      <w:r w:rsidRPr="00B07B51">
        <w:rPr>
          <w:rStyle w:val="sbrace"/>
          <w:rFonts w:asciiTheme="majorBidi" w:hAnsiTheme="majorBidi" w:cstheme="majorBidi"/>
          <w:color w:val="666666"/>
        </w:rPr>
        <w:t xml:space="preserve"> id ${id} </w:t>
      </w:r>
      <w:r w:rsidR="00B07B51" w:rsidRPr="00B07B51">
        <w:rPr>
          <w:rStyle w:val="sbrace"/>
          <w:rFonts w:asciiTheme="majorBidi" w:hAnsiTheme="majorBidi" w:cstheme="majorBidi"/>
          <w:color w:val="666666"/>
        </w:rPr>
        <w:t>status updated.</w:t>
      </w:r>
      <w:r w:rsidRPr="00B07B51">
        <w:rPr>
          <w:rStyle w:val="sbrace"/>
          <w:rFonts w:asciiTheme="majorBidi" w:hAnsiTheme="majorBidi" w:cstheme="majorBidi"/>
          <w:color w:val="666666"/>
        </w:rPr>
        <w:t>"</w:t>
      </w:r>
    </w:p>
    <w:p w:rsidR="00D812EF" w:rsidRPr="00B07B51" w:rsidRDefault="00D812EF" w:rsidP="00D812EF">
      <w:pPr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D812EF" w:rsidRPr="00B07B51" w:rsidRDefault="00D812EF" w:rsidP="00D812EF">
      <w:pPr>
        <w:rPr>
          <w:rStyle w:val="sbrace"/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</w:rPr>
        <w:t xml:space="preserve"> </w:t>
      </w:r>
      <w:r w:rsidRPr="00B07B51">
        <w:rPr>
          <w:rStyle w:val="sobjectv"/>
          <w:rFonts w:asciiTheme="majorBidi" w:hAnsiTheme="majorBidi" w:cstheme="majorBidi"/>
          <w:color w:val="555555"/>
        </w:rPr>
        <w:t>Task ${task.id} status could not be updated because ${message}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B07B51" w:rsidRPr="00B07B51" w:rsidRDefault="00B07B51" w:rsidP="00B07B51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B07B51" w:rsidRPr="00B07B51" w:rsidRDefault="00B07B51" w:rsidP="00D812EF">
      <w:pPr>
        <w:rPr>
          <w:rStyle w:val="sbrace"/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</w:rPr>
        <w:t xml:space="preserve"> </w:t>
      </w:r>
      <w:r w:rsidRPr="00B07B51">
        <w:rPr>
          <w:rStyle w:val="sobjectv"/>
          <w:rFonts w:asciiTheme="majorBidi" w:hAnsiTheme="majorBidi" w:cstheme="majorBidi"/>
          <w:color w:val="555555"/>
        </w:rPr>
        <w:t xml:space="preserve">Task ${task.id} </w:t>
      </w:r>
      <w:r w:rsidRPr="00B07B51">
        <w:rPr>
          <w:rStyle w:val="sbrace"/>
          <w:rFonts w:asciiTheme="majorBidi" w:hAnsiTheme="majorBidi" w:cstheme="majorBidi"/>
        </w:rPr>
        <w:t>status could not be updated.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</w:rPr>
        <w:t xml:space="preserve"> </w:t>
      </w:r>
      <w:r w:rsidRPr="00B07B51">
        <w:rPr>
          <w:rStyle w:val="sobjectv"/>
          <w:rFonts w:asciiTheme="majorBidi" w:hAnsiTheme="majorBidi" w:cstheme="majorBidi"/>
          <w:color w:val="555555"/>
        </w:rPr>
        <w:t>Task not found with id ${id}"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br w:type="page"/>
      </w:r>
    </w:p>
    <w:p w:rsidR="00D812EF" w:rsidRPr="00B07B51" w:rsidRDefault="00D812EF" w:rsidP="00D812EF">
      <w:pPr>
        <w:pStyle w:val="Heading1"/>
        <w:rPr>
          <w:rFonts w:asciiTheme="majorBidi" w:hAnsiTheme="majorBidi"/>
        </w:rPr>
      </w:pPr>
      <w:bookmarkStart w:id="6" w:name="_Toc460143316"/>
      <w:r w:rsidRPr="00B07B51">
        <w:rPr>
          <w:rFonts w:asciiTheme="majorBidi" w:hAnsiTheme="majorBidi"/>
        </w:rPr>
        <w:lastRenderedPageBreak/>
        <w:t>delete a task from the list</w:t>
      </w:r>
      <w:bookmarkEnd w:id="6"/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Definition</w:t>
      </w:r>
    </w:p>
    <w:p w:rsidR="00D812EF" w:rsidRPr="00B07B51" w:rsidRDefault="00D812EF" w:rsidP="00D812EF">
      <w:pPr>
        <w:ind w:firstLine="720"/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 xml:space="preserve">To </w:t>
      </w:r>
      <w:r w:rsidRPr="00B07B51">
        <w:rPr>
          <w:rFonts w:asciiTheme="majorBidi" w:hAnsiTheme="majorBidi" w:cstheme="majorBidi"/>
        </w:rPr>
        <w:t>delete a task from the list</w:t>
      </w:r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URL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http://{hostname}:{port}/TaskAPI/</w:t>
      </w:r>
      <w:r w:rsidRPr="00B07B51">
        <w:rPr>
          <w:rFonts w:asciiTheme="majorBidi" w:hAnsiTheme="majorBidi" w:cstheme="majorBidi"/>
        </w:rPr>
        <w:t xml:space="preserve"> </w:t>
      </w:r>
      <w:proofErr w:type="spellStart"/>
      <w:r w:rsidRPr="00B07B51">
        <w:rPr>
          <w:rFonts w:asciiTheme="majorBidi" w:hAnsiTheme="majorBidi" w:cstheme="majorBidi"/>
        </w:rPr>
        <w:t>api</w:t>
      </w:r>
      <w:proofErr w:type="spellEnd"/>
      <w:r w:rsidRPr="00B07B51">
        <w:rPr>
          <w:rFonts w:asciiTheme="majorBidi" w:hAnsiTheme="majorBidi" w:cstheme="majorBidi"/>
        </w:rPr>
        <w:t>/</w:t>
      </w:r>
      <w:r w:rsidRPr="00B07B51">
        <w:rPr>
          <w:rFonts w:asciiTheme="majorBidi" w:hAnsiTheme="majorBidi" w:cstheme="majorBidi"/>
          <w:b/>
          <w:bCs/>
        </w:rPr>
        <w:t>delete</w:t>
      </w:r>
      <w:r w:rsidRPr="00B07B51">
        <w:rPr>
          <w:rFonts w:asciiTheme="majorBidi" w:hAnsiTheme="majorBidi" w:cstheme="majorBidi"/>
        </w:rPr>
        <w:t>/${id}</w:t>
      </w:r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Request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686"/>
        <w:gridCol w:w="1415"/>
        <w:gridCol w:w="2411"/>
      </w:tblGrid>
      <w:tr w:rsidR="00D812EF" w:rsidRPr="00B07B51" w:rsidTr="0017599A">
        <w:tc>
          <w:tcPr>
            <w:tcW w:w="1838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Name</w:t>
            </w:r>
          </w:p>
        </w:tc>
        <w:tc>
          <w:tcPr>
            <w:tcW w:w="3686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Description</w:t>
            </w:r>
          </w:p>
        </w:tc>
        <w:tc>
          <w:tcPr>
            <w:tcW w:w="1415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Mandatory</w:t>
            </w:r>
          </w:p>
        </w:tc>
        <w:tc>
          <w:tcPr>
            <w:tcW w:w="2411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Example</w:t>
            </w:r>
          </w:p>
        </w:tc>
      </w:tr>
      <w:tr w:rsidR="00D812EF" w:rsidRPr="00B07B51" w:rsidTr="0017599A">
        <w:tc>
          <w:tcPr>
            <w:tcW w:w="1838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id</w:t>
            </w:r>
          </w:p>
        </w:tc>
        <w:tc>
          <w:tcPr>
            <w:tcW w:w="3686" w:type="dxa"/>
          </w:tcPr>
          <w:p w:rsidR="00D812EF" w:rsidRPr="00B07B51" w:rsidRDefault="00D812EF" w:rsidP="00D812EF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 xml:space="preserve">The id of existing record that you want to </w:t>
            </w:r>
            <w:r w:rsidRPr="00B07B51">
              <w:rPr>
                <w:rFonts w:asciiTheme="majorBidi" w:hAnsiTheme="majorBidi" w:cstheme="majorBidi"/>
              </w:rPr>
              <w:t>delete from the list</w:t>
            </w:r>
          </w:p>
        </w:tc>
        <w:tc>
          <w:tcPr>
            <w:tcW w:w="1415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Y</w:t>
            </w:r>
          </w:p>
        </w:tc>
        <w:tc>
          <w:tcPr>
            <w:tcW w:w="2411" w:type="dxa"/>
          </w:tcPr>
          <w:p w:rsidR="00D812EF" w:rsidRPr="00B07B51" w:rsidRDefault="00D812EF" w:rsidP="0017599A">
            <w:pPr>
              <w:rPr>
                <w:rFonts w:asciiTheme="majorBidi" w:hAnsiTheme="majorBidi" w:cstheme="majorBidi"/>
              </w:rPr>
            </w:pPr>
            <w:r w:rsidRPr="00B07B51">
              <w:rPr>
                <w:rFonts w:asciiTheme="majorBidi" w:hAnsiTheme="majorBidi" w:cstheme="majorBidi"/>
              </w:rPr>
              <w:t>2</w:t>
            </w:r>
          </w:p>
        </w:tc>
      </w:tr>
    </w:tbl>
    <w:p w:rsidR="00D812EF" w:rsidRPr="00B07B51" w:rsidRDefault="00D812EF" w:rsidP="00D812EF">
      <w:pPr>
        <w:rPr>
          <w:rFonts w:asciiTheme="majorBidi" w:hAnsiTheme="majorBidi" w:cstheme="majorBidi"/>
        </w:rPr>
      </w:pPr>
    </w:p>
    <w:p w:rsidR="00D812EF" w:rsidRPr="00B07B51" w:rsidRDefault="00D812EF" w:rsidP="00D812EF">
      <w:pPr>
        <w:rPr>
          <w:rFonts w:asciiTheme="majorBidi" w:hAnsiTheme="majorBidi" w:cstheme="majorBidi"/>
          <w:b/>
          <w:bCs/>
        </w:rPr>
      </w:pPr>
      <w:r w:rsidRPr="00B07B51">
        <w:rPr>
          <w:rFonts w:asciiTheme="majorBidi" w:hAnsiTheme="majorBidi" w:cstheme="majorBidi"/>
          <w:b/>
          <w:bCs/>
        </w:rPr>
        <w:t>Example Response</w:t>
      </w:r>
    </w:p>
    <w:p w:rsidR="00D812EF" w:rsidRPr="00B07B51" w:rsidRDefault="00D812EF" w:rsidP="00D812EF">
      <w:pPr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</w:p>
    <w:p w:rsidR="00D812EF" w:rsidRPr="00B07B51" w:rsidRDefault="00D812EF" w:rsidP="00D812EF">
      <w:pPr>
        <w:ind w:firstLine="720"/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"</w:t>
      </w:r>
      <w:proofErr w:type="spellStart"/>
      <w:proofErr w:type="gramStart"/>
      <w:r w:rsidRPr="00B07B51">
        <w:rPr>
          <w:rStyle w:val="sbrace"/>
          <w:rFonts w:asciiTheme="majorBidi" w:hAnsiTheme="majorBidi" w:cstheme="majorBidi"/>
          <w:color w:val="666666"/>
        </w:rPr>
        <w:t>message</w:t>
      </w:r>
      <w:proofErr w:type="gramEnd"/>
      <w:r w:rsidRPr="00B07B51">
        <w:rPr>
          <w:rStyle w:val="sbrace"/>
          <w:rFonts w:asciiTheme="majorBidi" w:hAnsiTheme="majorBidi" w:cstheme="majorBidi"/>
          <w:color w:val="666666"/>
        </w:rPr>
        <w:t>":"</w:t>
      </w:r>
      <w:r w:rsidRPr="00B07B51">
        <w:rPr>
          <w:rStyle w:val="sbrace"/>
          <w:rFonts w:asciiTheme="majorBidi" w:hAnsiTheme="majorBidi" w:cstheme="majorBidi"/>
          <w:color w:val="666666"/>
        </w:rPr>
        <w:t>Task</w:t>
      </w:r>
      <w:proofErr w:type="spellEnd"/>
      <w:r w:rsidRPr="00B07B51">
        <w:rPr>
          <w:rStyle w:val="sbrace"/>
          <w:rFonts w:asciiTheme="majorBidi" w:hAnsiTheme="majorBidi" w:cstheme="majorBidi"/>
          <w:color w:val="666666"/>
        </w:rPr>
        <w:t xml:space="preserve"> id ${id} is deleted.</w:t>
      </w:r>
      <w:r w:rsidRPr="00B07B51">
        <w:rPr>
          <w:rStyle w:val="sbrace"/>
          <w:rFonts w:asciiTheme="majorBidi" w:hAnsiTheme="majorBidi" w:cstheme="majorBidi"/>
          <w:color w:val="666666"/>
        </w:rPr>
        <w:t>"</w:t>
      </w:r>
    </w:p>
    <w:p w:rsidR="00D812EF" w:rsidRPr="00B07B51" w:rsidRDefault="00D812EF" w:rsidP="00D812EF">
      <w:pPr>
        <w:rPr>
          <w:rStyle w:val="sbrace"/>
          <w:rFonts w:asciiTheme="majorBidi" w:hAnsiTheme="majorBidi" w:cstheme="majorBidi"/>
          <w:color w:val="666666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p w:rsidR="00D812EF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Fonts w:asciiTheme="majorBidi" w:hAnsiTheme="majorBidi" w:cstheme="majorBidi"/>
        </w:rPr>
        <w:t>Or</w:t>
      </w:r>
    </w:p>
    <w:p w:rsidR="00F14E28" w:rsidRPr="00B07B51" w:rsidRDefault="00D812EF" w:rsidP="00D812EF">
      <w:pPr>
        <w:rPr>
          <w:rFonts w:asciiTheme="majorBidi" w:hAnsiTheme="majorBidi" w:cstheme="majorBidi"/>
        </w:rPr>
      </w:pPr>
      <w:r w:rsidRPr="00B07B51">
        <w:rPr>
          <w:rStyle w:val="sbrace"/>
          <w:rFonts w:asciiTheme="majorBidi" w:hAnsiTheme="majorBidi" w:cstheme="majorBidi"/>
          <w:color w:val="666666"/>
        </w:rPr>
        <w:t>{</w:t>
      </w:r>
      <w:r w:rsidRPr="00B07B51">
        <w:rPr>
          <w:rStyle w:val="apple-converted-space"/>
          <w:rFonts w:asciiTheme="majorBidi" w:hAnsiTheme="majorBidi" w:cstheme="majorBidi"/>
          <w:color w:val="666666"/>
        </w:rPr>
        <w:t>  </w:t>
      </w:r>
      <w:r w:rsidRPr="00B07B51">
        <w:rPr>
          <w:rFonts w:asciiTheme="majorBidi" w:hAnsiTheme="majorBidi" w:cstheme="majorBidi"/>
          <w:color w:val="555555"/>
        </w:rPr>
        <w:br/>
        <w:t>   </w:t>
      </w:r>
      <w:r w:rsidRPr="00B07B51">
        <w:rPr>
          <w:rStyle w:val="sobjectk"/>
          <w:rFonts w:asciiTheme="majorBidi" w:hAnsiTheme="majorBidi" w:cstheme="majorBidi"/>
          <w:b/>
          <w:bCs/>
          <w:color w:val="333333"/>
        </w:rPr>
        <w:t>"message"</w:t>
      </w:r>
      <w:r w:rsidRPr="00B07B51">
        <w:rPr>
          <w:rStyle w:val="scolon"/>
          <w:rFonts w:asciiTheme="majorBidi" w:hAnsiTheme="majorBidi" w:cstheme="majorBidi"/>
          <w:color w:val="666666"/>
        </w:rPr>
        <w:t>:</w:t>
      </w:r>
      <w:r w:rsidRPr="00B07B51">
        <w:rPr>
          <w:rStyle w:val="sobjectv"/>
          <w:rFonts w:asciiTheme="majorBidi" w:hAnsiTheme="majorBidi" w:cstheme="majorBidi"/>
          <w:color w:val="555555"/>
        </w:rPr>
        <w:t>"</w:t>
      </w:r>
      <w:r w:rsidRPr="00B07B51">
        <w:rPr>
          <w:rFonts w:asciiTheme="majorBidi" w:hAnsiTheme="majorBidi" w:cstheme="majorBidi"/>
        </w:rPr>
        <w:t xml:space="preserve"> </w:t>
      </w:r>
      <w:r w:rsidRPr="00B07B51">
        <w:rPr>
          <w:rStyle w:val="sobjectv"/>
          <w:rFonts w:asciiTheme="majorBidi" w:hAnsiTheme="majorBidi" w:cstheme="majorBidi"/>
          <w:color w:val="555555"/>
        </w:rPr>
        <w:t>Task not found with id ${id}"</w:t>
      </w:r>
      <w:r w:rsidRPr="00B07B51">
        <w:rPr>
          <w:rFonts w:asciiTheme="majorBidi" w:hAnsiTheme="majorBidi" w:cstheme="majorBidi"/>
          <w:color w:val="555555"/>
        </w:rPr>
        <w:br/>
      </w:r>
      <w:r w:rsidRPr="00B07B51">
        <w:rPr>
          <w:rStyle w:val="sbrace"/>
          <w:rFonts w:asciiTheme="majorBidi" w:hAnsiTheme="majorBidi" w:cstheme="majorBidi"/>
          <w:color w:val="666666"/>
        </w:rPr>
        <w:t>}</w:t>
      </w:r>
    </w:p>
    <w:sectPr w:rsidR="00F14E28" w:rsidRPr="00B07B5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368" w:rsidRDefault="002E6368">
      <w:pPr>
        <w:spacing w:after="0" w:line="240" w:lineRule="auto"/>
      </w:pPr>
      <w:r>
        <w:separator/>
      </w:r>
    </w:p>
  </w:endnote>
  <w:endnote w:type="continuationSeparator" w:id="0">
    <w:p w:rsidR="002E6368" w:rsidRDefault="002E6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2146848"/>
      <w:docPartObj>
        <w:docPartGallery w:val="Page Numbers (Bottom of Page)"/>
        <w:docPartUnique/>
      </w:docPartObj>
    </w:sdtPr>
    <w:sdtContent>
      <w:p w:rsidR="00EA0961" w:rsidRDefault="00EA096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8E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A0961" w:rsidRDefault="00EA09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368" w:rsidRDefault="002E6368">
      <w:pPr>
        <w:spacing w:after="0" w:line="240" w:lineRule="auto"/>
      </w:pPr>
      <w:r>
        <w:separator/>
      </w:r>
    </w:p>
  </w:footnote>
  <w:footnote w:type="continuationSeparator" w:id="0">
    <w:p w:rsidR="002E6368" w:rsidRDefault="002E6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C8"/>
    <w:rsid w:val="00000E5E"/>
    <w:rsid w:val="002975C8"/>
    <w:rsid w:val="002B2DBB"/>
    <w:rsid w:val="002E6368"/>
    <w:rsid w:val="0072326C"/>
    <w:rsid w:val="00797F94"/>
    <w:rsid w:val="00B07B51"/>
    <w:rsid w:val="00B548E3"/>
    <w:rsid w:val="00D11FB5"/>
    <w:rsid w:val="00D812EF"/>
    <w:rsid w:val="00EA0961"/>
    <w:rsid w:val="00F1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04807-9089-4C0F-8CF4-B1C5B94B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5C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75C8"/>
    <w:rPr>
      <w:color w:val="005DBA" w:themeColor="hyperlink"/>
      <w:u w:val="single"/>
    </w:rPr>
  </w:style>
  <w:style w:type="character" w:customStyle="1" w:styleId="sbracket">
    <w:name w:val="sbracket"/>
    <w:basedOn w:val="DefaultParagraphFont"/>
    <w:rsid w:val="002975C8"/>
  </w:style>
  <w:style w:type="character" w:customStyle="1" w:styleId="apple-converted-space">
    <w:name w:val="apple-converted-space"/>
    <w:basedOn w:val="DefaultParagraphFont"/>
    <w:rsid w:val="002975C8"/>
  </w:style>
  <w:style w:type="character" w:customStyle="1" w:styleId="sbrace">
    <w:name w:val="sbrace"/>
    <w:basedOn w:val="DefaultParagraphFont"/>
    <w:rsid w:val="002975C8"/>
  </w:style>
  <w:style w:type="character" w:customStyle="1" w:styleId="sobjectk">
    <w:name w:val="sobjectk"/>
    <w:basedOn w:val="DefaultParagraphFont"/>
    <w:rsid w:val="002975C8"/>
  </w:style>
  <w:style w:type="character" w:customStyle="1" w:styleId="scolon">
    <w:name w:val="scolon"/>
    <w:basedOn w:val="DefaultParagraphFont"/>
    <w:rsid w:val="002975C8"/>
  </w:style>
  <w:style w:type="character" w:customStyle="1" w:styleId="sobjectv">
    <w:name w:val="sobjectv"/>
    <w:basedOn w:val="DefaultParagraphFont"/>
    <w:rsid w:val="002975C8"/>
  </w:style>
  <w:style w:type="character" w:customStyle="1" w:styleId="scomma">
    <w:name w:val="scomma"/>
    <w:basedOn w:val="DefaultParagraphFont"/>
    <w:rsid w:val="002975C8"/>
  </w:style>
  <w:style w:type="paragraph" w:styleId="Header">
    <w:name w:val="header"/>
    <w:basedOn w:val="Normal"/>
    <w:link w:val="HeaderChar"/>
    <w:uiPriority w:val="99"/>
    <w:unhideWhenUsed/>
    <w:rsid w:val="00EA09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961"/>
  </w:style>
  <w:style w:type="paragraph" w:styleId="Footer">
    <w:name w:val="footer"/>
    <w:basedOn w:val="Normal"/>
    <w:link w:val="FooterChar"/>
    <w:uiPriority w:val="99"/>
    <w:unhideWhenUsed/>
    <w:rsid w:val="00EA096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632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9" w:color="auto"/>
                <w:bottom w:val="none" w:sz="0" w:space="5" w:color="auto"/>
                <w:right w:val="none" w:sz="0" w:space="9" w:color="auto"/>
              </w:divBdr>
            </w:div>
          </w:divsChild>
        </w:div>
      </w:divsChild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B1EC9B-2384-4102-AD2C-99C517E8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37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2016-08-28T02:49:00Z</dcterms:created>
  <dcterms:modified xsi:type="dcterms:W3CDTF">2016-08-28T03:26:00Z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